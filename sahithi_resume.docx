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ONIPENTA SAHITHI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Email: sahitireddyok@gmail.com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Mobile no: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+916281503606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spacing w:line="276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CAREER OBJECTIVE: </w:t>
      </w:r>
    </w:p>
    <w:p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276" w:lineRule="auto"/>
        <w:ind w:firstLine="720"/>
        <w:jc w:val="both"/>
        <w:rPr>
          <w:rStyle w:val="7"/>
          <w:rFonts w:hAnsi="Times New Roman" w:eastAsia="Batang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work in a highly competitive environment with a perfect challenge by contributing the best for the growth of the organization while ensuring growth in personal career</w:t>
      </w:r>
      <w:r>
        <w:rPr>
          <w:rStyle w:val="7"/>
          <w:rFonts w:hAnsi="Times New Roman" w:eastAsia="Batang" w:cs="Times New Roman"/>
          <w:szCs w:val="24"/>
        </w:rPr>
        <w:t>.</w:t>
      </w:r>
    </w:p>
    <w:p>
      <w:pPr>
        <w:ind w:firstLine="720"/>
        <w:jc w:val="both"/>
        <w:rPr>
          <w:rStyle w:val="7"/>
          <w:rFonts w:hAnsi="Times New Roman" w:eastAsia="Batang" w:cs="Times New Roman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ACADEMIC QUALIFICATION:</w:t>
      </w: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tbl>
      <w:tblPr>
        <w:tblStyle w:val="5"/>
        <w:tblW w:w="9450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1622"/>
        <w:gridCol w:w="1695"/>
        <w:gridCol w:w="1615"/>
        <w:gridCol w:w="1596"/>
        <w:gridCol w:w="14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507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1622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Specialization</w:t>
            </w:r>
          </w:p>
        </w:tc>
        <w:tc>
          <w:tcPr>
            <w:tcW w:w="1695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</w:t>
            </w:r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Institution</w:t>
            </w:r>
          </w:p>
        </w:tc>
        <w:tc>
          <w:tcPr>
            <w:tcW w:w="1615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University/</w:t>
            </w:r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</w:t>
            </w:r>
          </w:p>
        </w:tc>
        <w:tc>
          <w:tcPr>
            <w:tcW w:w="1596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 Of</w:t>
            </w:r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Passing</w:t>
            </w:r>
          </w:p>
        </w:tc>
        <w:tc>
          <w:tcPr>
            <w:tcW w:w="1415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 Obtained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0" w:hRule="atLeast"/>
        </w:trPr>
        <w:tc>
          <w:tcPr>
            <w:tcW w:w="1507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</w:p>
        </w:tc>
        <w:tc>
          <w:tcPr>
            <w:tcW w:w="1622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Science and Engineering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Annamacharya Institute of Technology &amp; Sciences, Rajampet.</w:t>
            </w:r>
          </w:p>
        </w:tc>
        <w:tc>
          <w:tcPr>
            <w:tcW w:w="1615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JNTUA</w:t>
            </w:r>
          </w:p>
        </w:tc>
        <w:tc>
          <w:tcPr>
            <w:tcW w:w="1596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415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7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1.44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CGPA-7.0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</w:trPr>
        <w:tc>
          <w:tcPr>
            <w:tcW w:w="1507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1622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MPC</w:t>
            </w:r>
          </w:p>
        </w:tc>
        <w:tc>
          <w:tcPr>
            <w:tcW w:w="1695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Narayanan junior collage</w:t>
            </w:r>
          </w:p>
        </w:tc>
        <w:tc>
          <w:tcPr>
            <w:tcW w:w="1615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 of Intermediate</w:t>
            </w:r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91.03%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</w:trPr>
        <w:tc>
          <w:tcPr>
            <w:tcW w:w="1507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1622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-</w:t>
            </w:r>
          </w:p>
        </w:tc>
        <w:tc>
          <w:tcPr>
            <w:tcW w:w="1695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A.V.R e techno school</w:t>
            </w:r>
          </w:p>
        </w:tc>
        <w:tc>
          <w:tcPr>
            <w:tcW w:w="1615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 of Secondary</w:t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8.8(CGPA)</w:t>
            </w:r>
          </w:p>
        </w:tc>
      </w:tr>
    </w:tbl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TECHNICAL SKILLS: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93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Programming Languages    </w:t>
      </w:r>
      <w:r>
        <w:rPr>
          <w:rFonts w:ascii="Times New Roman" w:hAnsi="Times New Roman" w:eastAsia="Times New Roman" w:cs="Times New Roman"/>
          <w:sz w:val="24"/>
          <w:szCs w:val="24"/>
        </w:rPr>
        <w:t>: C, Java, Html.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Area of Interest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:operating system.</w:t>
      </w: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WORKSHOPS: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>
      <w:pPr>
        <w:pStyle w:val="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</w:t>
      </w:r>
      <w:r>
        <w:rPr>
          <w:rFonts w:ascii="Times New Roman" w:hAnsi="Times New Roman" w:cs="Times New Roman"/>
          <w:b/>
          <w:sz w:val="24"/>
          <w:szCs w:val="24"/>
        </w:rPr>
        <w:t xml:space="preserve">“ARTIFICIAL INTELLIGENCE” </w:t>
      </w:r>
      <w:r>
        <w:rPr>
          <w:rFonts w:ascii="Times New Roman" w:hAnsi="Times New Roman" w:cs="Times New Roman"/>
          <w:sz w:val="24"/>
          <w:szCs w:val="24"/>
        </w:rPr>
        <w:t>conducted at Annamacharya Institute of Technology and Sciences,Rajampet.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CO-CURRICULAR ACTIVITIES:</w:t>
      </w: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6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Participated as a volunteer in National Service Scheme.</w:t>
      </w:r>
    </w:p>
    <w:p>
      <w:pPr>
        <w:pStyle w:val="6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Participated in school and college level essay writing competition.</w:t>
      </w: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ACHIEVEMENTS AND AWARDS: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</w:p>
    <w:p>
      <w:pPr>
        <w:pStyle w:val="6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Won second prize in District level Essay Writing Competition.</w:t>
      </w: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PERSONALITYTRAITS:</w:t>
      </w:r>
    </w:p>
    <w:p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>
      <w:pPr>
        <w:pStyle w:val="6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communication skills.</w:t>
      </w:r>
    </w:p>
    <w:p>
      <w:pPr>
        <w:pStyle w:val="6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Flexibility.</w:t>
      </w:r>
    </w:p>
    <w:p>
      <w:pPr>
        <w:pStyle w:val="6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team player.</w:t>
      </w: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PERSONALDETAILS:</w:t>
      </w: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O.Sahithi</w:t>
      </w:r>
    </w:p>
    <w:p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Date of Birth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17-05- 1999.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Father’s Name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O.Konda reddy.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Mother’s Name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O.Janaki.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Hobbies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listing music and gardening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Languages Known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English, Telugu and Hindi.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Nationality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Indian.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Address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D/O konda reddy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2/633-3, mydukur(V), proddutur(M),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Kadapa(dist), Andhra Pradesh.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Calibri" w:cs="Times New Roman"/>
          <w:b/>
          <w:sz w:val="24"/>
          <w:szCs w:val="24"/>
        </w:rPr>
      </w:pPr>
      <w:r>
        <w:rPr>
          <w:rFonts w:ascii="Times New Roman" w:hAnsi="Times New Roman" w:eastAsia="Calibri" w:cs="Times New Roman"/>
          <w:b/>
          <w:sz w:val="24"/>
          <w:szCs w:val="24"/>
        </w:rPr>
        <w:t>DECLARATION:</w:t>
      </w:r>
    </w:p>
    <w:p>
      <w:pPr>
        <w:jc w:val="both"/>
        <w:rPr>
          <w:rFonts w:ascii="Times New Roman" w:hAnsi="Times New Roman" w:eastAsia="Calibri" w:cs="Times New Roman"/>
          <w:b/>
          <w:sz w:val="24"/>
          <w:szCs w:val="24"/>
          <w:u w:val="single"/>
        </w:rPr>
      </w:pPr>
    </w:p>
    <w:p>
      <w:pPr>
        <w:jc w:val="both"/>
        <w:rPr>
          <w:rFonts w:ascii="Times New Roman" w:hAnsi="Times New Roman" w:eastAsia="Calibri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Calibri" w:cs="Times New Roman"/>
          <w:sz w:val="24"/>
          <w:szCs w:val="24"/>
        </w:rPr>
        <w:t>I hereby declare that the furnished information is true up to the best of my knowledge.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(SAHITHI.O)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>
      <w:pgSz w:w="12240" w:h="15840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0000007"/>
    <w:multiLevelType w:val="multilevel"/>
    <w:tmpl w:val="0000000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0000008"/>
    <w:multiLevelType w:val="multilevel"/>
    <w:tmpl w:val="0000000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0000009"/>
    <w:multiLevelType w:val="multilevel"/>
    <w:tmpl w:val="0000000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81291F"/>
    <w:rsid w:val="000F732E"/>
    <w:rsid w:val="0081291F"/>
    <w:rsid w:val="128F1C9F"/>
    <w:rsid w:val="13CF48E4"/>
    <w:rsid w:val="73516F6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hAnsi="Calibri" w:eastAsia="SimSun" w:cs="SimSun"/>
      <w:kern w:val="3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99"/>
    <w:rPr>
      <w:color w:val="0000FF"/>
      <w:u w:val="single"/>
    </w:rPr>
  </w:style>
  <w:style w:type="table" w:styleId="5">
    <w:name w:val="Table Grid"/>
    <w:basedOn w:val="4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CharAttribute11"/>
    <w:uiPriority w:val="99"/>
    <w:rPr>
      <w:rFonts w:ascii="Times New Roman" w:eastAsia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C6AD00-19A4-4D25-8FC3-247CBAD8013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2</Pages>
  <Words>257</Words>
  <Characters>1468</Characters>
  <Lines>12</Lines>
  <Paragraphs>3</Paragraphs>
  <TotalTime>4</TotalTime>
  <ScaleCrop>false</ScaleCrop>
  <LinksUpToDate>false</LinksUpToDate>
  <CharactersWithSpaces>1722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2020-01-07T16:06:00Z</dcterms:created>
  <dc:creator>APPLEPC</dc:creator>
  <cp:lastModifiedBy>SAHITHI REDDY</cp:lastModifiedBy>
  <dcterms:modified xsi:type="dcterms:W3CDTF">2020-12-10T04:56:02Z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